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2389C73C" w:rsidR="00B743E5" w:rsidRDefault="00B44BED">
      <w:r>
        <w:t>Nama</w:t>
      </w:r>
      <w:r>
        <w:tab/>
        <w:t>:</w:t>
      </w:r>
      <w:r w:rsidR="005949D4">
        <w:t xml:space="preserve"> Andries Nauvalentin Roestam</w:t>
      </w:r>
    </w:p>
    <w:p w14:paraId="7478580B" w14:textId="47D68360" w:rsidR="005949D4" w:rsidRDefault="005949D4">
      <w:r>
        <w:t>NIM : 3012210008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BA34EF" w14:textId="53C6580E" w:rsidR="005949D4" w:rsidRPr="005949D4" w:rsidRDefault="005949D4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4013B876" w14:textId="2EBAEA96" w:rsidR="005949D4" w:rsidRPr="00323BBD" w:rsidRDefault="005949D4" w:rsidP="00F8502F">
      <w:pPr>
        <w:spacing w:line="360" w:lineRule="auto"/>
        <w:ind w:left="720"/>
        <w:rPr>
          <w:b/>
          <w:bCs/>
        </w:rPr>
      </w:pP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44CC9218" w14:textId="608A2504" w:rsidR="005949D4" w:rsidRDefault="005949D4" w:rsidP="00C547B5">
      <w:pPr>
        <w:spacing w:line="360" w:lineRule="auto"/>
        <w:ind w:left="720"/>
      </w:pP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27E802EC" w14:textId="56FA6F3C" w:rsidR="005949D4" w:rsidRDefault="005949D4" w:rsidP="002A5E5C">
      <w:pPr>
        <w:spacing w:line="360" w:lineRule="auto"/>
        <w:ind w:left="720"/>
      </w:pP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4984C131" w14:textId="2CAF2A67" w:rsidR="005949D4" w:rsidRDefault="005949D4" w:rsidP="005A3FA2">
      <w:pPr>
        <w:spacing w:line="360" w:lineRule="auto"/>
        <w:ind w:left="720"/>
      </w:pP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lastRenderedPageBreak/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05099A1A" w14:textId="745F5343" w:rsidR="00BB4327" w:rsidRDefault="00BB4327" w:rsidP="00BB4327">
      <w:pPr>
        <w:spacing w:line="360" w:lineRule="auto"/>
        <w:ind w:left="720"/>
      </w:pPr>
      <w:r w:rsidRPr="00BB4327">
        <w:t>SELECT * FROM produk WHERE kode NOT LIKE 'M%';</w:t>
      </w:r>
    </w:p>
    <w:p w14:paraId="600ACF1B" w14:textId="29CBBF75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087CBF5A" wp14:editId="46548606">
            <wp:extent cx="5943600" cy="3630295"/>
            <wp:effectExtent l="0" t="0" r="0" b="8255"/>
            <wp:docPr id="1423868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88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07BA0EAA" w14:textId="549955E5" w:rsidR="00BB4327" w:rsidRDefault="00BB4327" w:rsidP="00BB4327">
      <w:pPr>
        <w:spacing w:line="360" w:lineRule="auto"/>
        <w:ind w:left="720"/>
      </w:pPr>
      <w:r w:rsidRPr="00BB4327">
        <w:t>SELECT * FROM produk WHERE nama LIKE '%Televisi%';</w:t>
      </w:r>
    </w:p>
    <w:p w14:paraId="1095C17C" w14:textId="1342B18C" w:rsidR="00BB4327" w:rsidRDefault="00BB4327" w:rsidP="00BB4327">
      <w:pPr>
        <w:spacing w:line="360" w:lineRule="auto"/>
        <w:ind w:left="720"/>
      </w:pPr>
      <w:r w:rsidRPr="00BB4327">
        <w:lastRenderedPageBreak/>
        <w:drawing>
          <wp:inline distT="0" distB="0" distL="0" distR="0" wp14:anchorId="00A20096" wp14:editId="4824C9F4">
            <wp:extent cx="5943600" cy="3678555"/>
            <wp:effectExtent l="0" t="0" r="0" b="0"/>
            <wp:docPr id="36263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2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061C2791" w14:textId="2E87E6EE" w:rsidR="00BB4327" w:rsidRDefault="00BB4327" w:rsidP="00BB4327">
      <w:pPr>
        <w:spacing w:line="360" w:lineRule="auto"/>
        <w:ind w:left="720"/>
      </w:pPr>
      <w:r w:rsidRPr="00BB4327">
        <w:t>SELECT * FROM pelanggan WHERE nama LIKE '%SA%';</w:t>
      </w:r>
    </w:p>
    <w:p w14:paraId="3FFDD873" w14:textId="400043B7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65329D8B" wp14:editId="331542D3">
            <wp:extent cx="5943600" cy="3652520"/>
            <wp:effectExtent l="0" t="0" r="0" b="5080"/>
            <wp:docPr id="983228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82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</w:p>
    <w:p w14:paraId="2303717D" w14:textId="387FD902" w:rsidR="00BB4327" w:rsidRDefault="00BB4327" w:rsidP="00BB4327">
      <w:pPr>
        <w:spacing w:line="360" w:lineRule="auto"/>
        <w:ind w:left="720"/>
      </w:pPr>
      <w:r w:rsidRPr="00BB4327">
        <w:lastRenderedPageBreak/>
        <w:t>SELECT * FROM pelanggan WHERE tmp_lahir != 'Jakarta' AND nama LIKE '%yo%';</w:t>
      </w:r>
    </w:p>
    <w:p w14:paraId="20B5AF9C" w14:textId="0A417B79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0D2A8C9A" wp14:editId="7B2EC99C">
            <wp:extent cx="5943600" cy="3654425"/>
            <wp:effectExtent l="0" t="0" r="0" b="3175"/>
            <wp:docPr id="167409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82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070473CB" w14:textId="46B5F113" w:rsidR="00BB4327" w:rsidRDefault="00BB4327" w:rsidP="00BB4327">
      <w:pPr>
        <w:spacing w:line="360" w:lineRule="auto"/>
        <w:ind w:left="720"/>
      </w:pPr>
      <w:r w:rsidRPr="00BB4327">
        <w:t>SELECT * FROM pelanggan WHERE nama LIKE '_A%';</w:t>
      </w:r>
    </w:p>
    <w:p w14:paraId="774B6590" w14:textId="5EE9B993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47813676" wp14:editId="499429FC">
            <wp:extent cx="5943600" cy="3659505"/>
            <wp:effectExtent l="0" t="0" r="0" b="0"/>
            <wp:docPr id="366660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09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6CE7987C" w14:textId="64A66468" w:rsidR="00BB4327" w:rsidRDefault="00B44BED" w:rsidP="00BB4327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2A3A1C1B" w14:textId="431729D0" w:rsidR="00BB4327" w:rsidRDefault="00BB4327" w:rsidP="00BB4327">
      <w:pPr>
        <w:spacing w:line="360" w:lineRule="auto"/>
        <w:ind w:left="720"/>
      </w:pPr>
      <w:r w:rsidRPr="00BB4327">
        <w:t>SELECT * FROM produk ORDER BY harga_beli ASC LIMIT 1;</w:t>
      </w:r>
    </w:p>
    <w:p w14:paraId="7A960E7B" w14:textId="65510809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70AE369B" wp14:editId="2BBBDEDF">
            <wp:extent cx="5943600" cy="3675380"/>
            <wp:effectExtent l="0" t="0" r="0" b="1270"/>
            <wp:docPr id="1836075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756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628B2939" w14:textId="678DDFA5" w:rsidR="00BB4327" w:rsidRDefault="00BB4327" w:rsidP="00BB4327">
      <w:pPr>
        <w:spacing w:line="360" w:lineRule="auto"/>
        <w:ind w:left="720"/>
      </w:pPr>
      <w:r w:rsidRPr="00BB4327">
        <w:t>SELECT * FROM produk ORDER BY stok DESC LIMIT 1;</w:t>
      </w:r>
    </w:p>
    <w:p w14:paraId="01C99DE9" w14:textId="4A36D649" w:rsidR="00BB4327" w:rsidRDefault="00BB4327" w:rsidP="00BB4327">
      <w:pPr>
        <w:spacing w:line="360" w:lineRule="auto"/>
        <w:ind w:left="720"/>
      </w:pPr>
      <w:r w:rsidRPr="00BB4327">
        <w:lastRenderedPageBreak/>
        <w:drawing>
          <wp:inline distT="0" distB="0" distL="0" distR="0" wp14:anchorId="34C794A6" wp14:editId="17A19E53">
            <wp:extent cx="5943600" cy="3637280"/>
            <wp:effectExtent l="0" t="0" r="0" b="1270"/>
            <wp:docPr id="521549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98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7E1F4979" w14:textId="5FCB37B5" w:rsidR="00BB4327" w:rsidRDefault="00BB4327" w:rsidP="00BB4327">
      <w:pPr>
        <w:spacing w:line="360" w:lineRule="auto"/>
        <w:ind w:left="720"/>
      </w:pPr>
      <w:r w:rsidRPr="00BB4327">
        <w:t>SELECT * FROM produk ORDER BY stok ASC LIMIT 2;</w:t>
      </w:r>
    </w:p>
    <w:p w14:paraId="7331328F" w14:textId="6766F7A3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74372617" wp14:editId="1E4BC783">
            <wp:extent cx="5943600" cy="3662045"/>
            <wp:effectExtent l="0" t="0" r="0" b="0"/>
            <wp:docPr id="158562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58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749E5D0B" w14:textId="77777777" w:rsidR="00BB4327" w:rsidRDefault="00BB4327" w:rsidP="00BB4327">
      <w:pPr>
        <w:pStyle w:val="ListParagraph"/>
      </w:pPr>
    </w:p>
    <w:p w14:paraId="6F10DA94" w14:textId="3505EA9D" w:rsidR="00BB4327" w:rsidRDefault="00BB4327" w:rsidP="00BB4327">
      <w:pPr>
        <w:spacing w:line="360" w:lineRule="auto"/>
        <w:ind w:left="720"/>
      </w:pPr>
      <w:r w:rsidRPr="00BB4327">
        <w:t>SELECT * FROM pelanggan ORDER BY tgl_lahir DESC LIMIT 1;</w:t>
      </w:r>
    </w:p>
    <w:p w14:paraId="0BBFAA80" w14:textId="2A80E1EE" w:rsidR="00BB4327" w:rsidRDefault="00BB4327" w:rsidP="00BB4327">
      <w:pPr>
        <w:spacing w:line="360" w:lineRule="auto"/>
        <w:ind w:left="720"/>
      </w:pPr>
      <w:r w:rsidRPr="00BB4327">
        <w:drawing>
          <wp:inline distT="0" distB="0" distL="0" distR="0" wp14:anchorId="2D6838C2" wp14:editId="3937B17F">
            <wp:extent cx="5943600" cy="3627755"/>
            <wp:effectExtent l="0" t="0" r="0" b="0"/>
            <wp:docPr id="126621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42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2F9FD331" w14:textId="5A779FB5" w:rsidR="00BB4327" w:rsidRDefault="00BB4327" w:rsidP="00BB4327">
      <w:pPr>
        <w:spacing w:line="360" w:lineRule="auto"/>
        <w:ind w:left="720"/>
      </w:pPr>
      <w:r w:rsidRPr="00BB4327">
        <w:t>SELECT * FROM pelanggan ORDER BY tgl_lahir ASC LIMIT 1;</w:t>
      </w:r>
    </w:p>
    <w:p w14:paraId="49D36728" w14:textId="2EE6E053" w:rsidR="00BB4327" w:rsidRDefault="00BB4327" w:rsidP="00BB4327">
      <w:pPr>
        <w:spacing w:line="360" w:lineRule="auto"/>
        <w:ind w:left="720"/>
      </w:pPr>
      <w:r w:rsidRPr="00BB4327">
        <w:lastRenderedPageBreak/>
        <w:drawing>
          <wp:inline distT="0" distB="0" distL="0" distR="0" wp14:anchorId="007D4FA3" wp14:editId="07685526">
            <wp:extent cx="5943600" cy="3658235"/>
            <wp:effectExtent l="0" t="0" r="0" b="0"/>
            <wp:docPr id="2920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17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t>s</w:t>
      </w:r>
    </w:p>
    <w:sectPr w:rsidR="00BB432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3AE2E" w14:textId="77777777" w:rsidR="0049399E" w:rsidRDefault="0049399E">
      <w:r>
        <w:separator/>
      </w:r>
    </w:p>
  </w:endnote>
  <w:endnote w:type="continuationSeparator" w:id="0">
    <w:p w14:paraId="47718052" w14:textId="77777777" w:rsidR="0049399E" w:rsidRDefault="0049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A9916" w14:textId="77777777" w:rsidR="0049399E" w:rsidRDefault="0049399E">
      <w:r>
        <w:separator/>
      </w:r>
    </w:p>
  </w:footnote>
  <w:footnote w:type="continuationSeparator" w:id="0">
    <w:p w14:paraId="6B3C0981" w14:textId="77777777" w:rsidR="0049399E" w:rsidRDefault="00493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9144726">
    <w:abstractNumId w:val="2"/>
  </w:num>
  <w:num w:numId="2" w16cid:durableId="316499202">
    <w:abstractNumId w:val="3"/>
  </w:num>
  <w:num w:numId="3" w16cid:durableId="454374597">
    <w:abstractNumId w:val="1"/>
  </w:num>
  <w:num w:numId="4" w16cid:durableId="13754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9399E"/>
    <w:rsid w:val="004D43AA"/>
    <w:rsid w:val="00512425"/>
    <w:rsid w:val="005237AB"/>
    <w:rsid w:val="00560B1E"/>
    <w:rsid w:val="005949D4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20F61"/>
    <w:rsid w:val="009C527A"/>
    <w:rsid w:val="009E25CE"/>
    <w:rsid w:val="00A15D6C"/>
    <w:rsid w:val="00A64610"/>
    <w:rsid w:val="00AC32C1"/>
    <w:rsid w:val="00B26A71"/>
    <w:rsid w:val="00B44BED"/>
    <w:rsid w:val="00B743E5"/>
    <w:rsid w:val="00BB4327"/>
    <w:rsid w:val="00BC4EC8"/>
    <w:rsid w:val="00BE7F88"/>
    <w:rsid w:val="00C24869"/>
    <w:rsid w:val="00C36106"/>
    <w:rsid w:val="00C547B5"/>
    <w:rsid w:val="00CC1676"/>
    <w:rsid w:val="00D2000E"/>
    <w:rsid w:val="00E47927"/>
    <w:rsid w:val="00E66902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Husni Mubarok</cp:lastModifiedBy>
  <cp:revision>53</cp:revision>
  <dcterms:created xsi:type="dcterms:W3CDTF">2021-03-18T20:15:00Z</dcterms:created>
  <dcterms:modified xsi:type="dcterms:W3CDTF">2024-10-15T17:10:00Z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