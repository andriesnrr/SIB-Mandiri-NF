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9D62287" w:rsidR="00953508" w:rsidRDefault="00BC784A">
      <w:pPr>
        <w:jc w:val="center"/>
      </w:pPr>
      <w:r>
        <w:rPr>
          <w:color w:val="000000"/>
        </w:rPr>
        <w:t xml:space="preserve">Transaction, </w:t>
      </w:r>
      <w:r>
        <w:t>Stored Procedures dan Stored Functions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4D7EEF46" w:rsidR="00953508" w:rsidRDefault="000A677A">
      <w:r>
        <w:t>Nama</w:t>
      </w:r>
      <w:r>
        <w:tab/>
        <w:t>:</w:t>
      </w:r>
      <w:r w:rsidR="004C3E3E">
        <w:t xml:space="preserve"> Andries Nauvalentin Roestam</w:t>
      </w:r>
    </w:p>
    <w:p w14:paraId="54D8A31E" w14:textId="6D272D75" w:rsidR="004C3E3E" w:rsidRDefault="004C3E3E">
      <w:r>
        <w:t>NIM</w:t>
      </w:r>
      <w:r>
        <w:tab/>
        <w:t>: 3012210008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Buatlah Procedure untuk mengupdate harga_jual berdasarkan jenis produk tertentu (jenis_produk_id), beri nama procedure </w:t>
      </w:r>
      <w:r>
        <w:rPr>
          <w:b/>
        </w:rPr>
        <w:t>pro_naikan_harga</w:t>
      </w:r>
      <w:r>
        <w:t xml:space="preserve"> memiliki parameter yang akan menerima argumen: Jenis Produk ID dan Persentase kenaikan harga.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CREATE PROCEDURE pro_naik(</w:t>
      </w:r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jenis_produk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persentasi_kenaikan INT )</w:t>
      </w:r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produk SET harga_jual = harga_jual + (harga_jual * persentasi_kenaikan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jenis_produk_id = jenis_produk;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CALL pro_naik(1,4);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disini adalah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pro_naikan_harga</w:t>
      </w:r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fungsi </w:t>
      </w:r>
      <w:r>
        <w:rPr>
          <w:b/>
        </w:rPr>
        <w:t>umur</w:t>
      </w:r>
      <w:r>
        <w:t xml:space="preserve"> dengan parameter yang menerima inputan argumen tipe data date dan mengembalikan hasil perhitungan umur (tahun sekarang dikurang tahun inputan) dengan tipe data bilangan bulat (integer) positif.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>MariaDB [dbpos1]&gt; CREATE FUNCTION umur(tgl_lahir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umur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>SET umur = YEAR(CURDATE()) - YEAR(tgl_lahir);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umur;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>MariaDB [dbpos1]&gt; SELECT nama, umur(tgl_lahir) AS umur FROM pelanggan;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r>
        <w:lastRenderedPageBreak/>
        <w:t xml:space="preserve">Buat fungsi </w:t>
      </w:r>
      <w:r>
        <w:rPr>
          <w:b/>
        </w:rPr>
        <w:t>kategori_harga</w:t>
      </w:r>
      <w:r>
        <w:t xml:space="preserve"> dengan parameter yang menerima inputan argument tipe data double dan mengembalikan tipe data string kategori harga berdasarkan: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500rb : murah</w:t>
      </w:r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>500rb – 3 juta : sedang</w:t>
      </w:r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juta :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>&gt; 10 juta : sangat mahal</w:t>
      </w:r>
    </w:p>
    <w:p w14:paraId="5C8A7FF4" w14:textId="485B950C" w:rsidR="00B107AB" w:rsidRDefault="000A677A" w:rsidP="00B107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4C2D28D9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urier New" w:eastAsia="Courier New" w:hAnsi="Courier New" w:cs="Courier New"/>
          <w:iCs/>
          <w:color w:val="FF0000"/>
          <w:sz w:val="20"/>
          <w:szCs w:val="20"/>
        </w:rPr>
        <w:tab/>
      </w:r>
      <w:r>
        <w:rPr>
          <w:rFonts w:ascii="Consolas" w:hAnsi="Consolas"/>
          <w:b/>
          <w:bCs/>
          <w:color w:val="D3BAD3"/>
          <w:sz w:val="20"/>
          <w:szCs w:val="20"/>
        </w:rPr>
        <w:t>DELIMITER $$</w:t>
      </w:r>
    </w:p>
    <w:p w14:paraId="7B84F91A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FUNCTION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kategori_harga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9E9E9E"/>
          <w:sz w:val="20"/>
          <w:szCs w:val="20"/>
        </w:rPr>
        <w:t>harga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DOUBLE</w:t>
      </w:r>
      <w:r>
        <w:rPr>
          <w:rFonts w:ascii="Consolas" w:hAnsi="Consolas"/>
          <w:color w:val="AAAAAA"/>
          <w:sz w:val="20"/>
          <w:szCs w:val="20"/>
        </w:rPr>
        <w:t>)</w:t>
      </w:r>
    </w:p>
    <w:p w14:paraId="37554658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RETURNS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</w:t>
      </w:r>
      <w:r>
        <w:rPr>
          <w:rFonts w:ascii="Consolas" w:hAnsi="Consolas"/>
          <w:color w:val="AAAAAA"/>
          <w:sz w:val="20"/>
          <w:szCs w:val="20"/>
        </w:rPr>
        <w:t>)</w:t>
      </w:r>
    </w:p>
    <w:p w14:paraId="5D786706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BEGIN</w:t>
      </w:r>
    </w:p>
    <w:p w14:paraId="6F152ED6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DECLARE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kategori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</w:t>
      </w: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AB2C9E5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</w:p>
    <w:p w14:paraId="57F81D4C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IF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harga</w:t>
      </w:r>
      <w:r>
        <w:rPr>
          <w:rFonts w:ascii="Consolas" w:hAnsi="Consolas"/>
          <w:color w:val="AAAAAA"/>
          <w:sz w:val="20"/>
          <w:szCs w:val="20"/>
        </w:rPr>
        <w:t xml:space="preserve"> &lt;= </w:t>
      </w:r>
      <w:r>
        <w:rPr>
          <w:rFonts w:ascii="Consolas" w:hAnsi="Consolas"/>
          <w:color w:val="C0C0C0"/>
          <w:sz w:val="20"/>
          <w:szCs w:val="20"/>
        </w:rPr>
        <w:t>500000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</w:p>
    <w:p w14:paraId="6488D4E8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C1AA6C"/>
          <w:sz w:val="20"/>
          <w:szCs w:val="20"/>
        </w:rPr>
        <w:t>SET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kategori</w:t>
      </w:r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'murah'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705CC27D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ELSEIF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harga</w:t>
      </w:r>
      <w:r>
        <w:rPr>
          <w:rFonts w:ascii="Consolas" w:hAnsi="Consolas"/>
          <w:color w:val="AAAAAA"/>
          <w:sz w:val="20"/>
          <w:szCs w:val="20"/>
        </w:rPr>
        <w:t xml:space="preserve"> &gt; </w:t>
      </w:r>
      <w:r>
        <w:rPr>
          <w:rFonts w:ascii="Consolas" w:hAnsi="Consolas"/>
          <w:color w:val="C0C0C0"/>
          <w:sz w:val="20"/>
          <w:szCs w:val="20"/>
        </w:rPr>
        <w:t>500000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harga</w:t>
      </w:r>
      <w:r>
        <w:rPr>
          <w:rFonts w:ascii="Consolas" w:hAnsi="Consolas"/>
          <w:color w:val="AAAAAA"/>
          <w:sz w:val="20"/>
          <w:szCs w:val="20"/>
        </w:rPr>
        <w:t xml:space="preserve"> &lt;= </w:t>
      </w:r>
      <w:r>
        <w:rPr>
          <w:rFonts w:ascii="Consolas" w:hAnsi="Consolas"/>
          <w:color w:val="C0C0C0"/>
          <w:sz w:val="20"/>
          <w:szCs w:val="20"/>
        </w:rPr>
        <w:t>3000000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</w:p>
    <w:p w14:paraId="319E1911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C1AA6C"/>
          <w:sz w:val="20"/>
          <w:szCs w:val="20"/>
        </w:rPr>
        <w:t>SET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kategori</w:t>
      </w:r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'sedang'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9346B22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ELSEIF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harga</w:t>
      </w:r>
      <w:r>
        <w:rPr>
          <w:rFonts w:ascii="Consolas" w:hAnsi="Consolas"/>
          <w:color w:val="AAAAAA"/>
          <w:sz w:val="20"/>
          <w:szCs w:val="20"/>
        </w:rPr>
        <w:t xml:space="preserve"> &gt; </w:t>
      </w:r>
      <w:r>
        <w:rPr>
          <w:rFonts w:ascii="Consolas" w:hAnsi="Consolas"/>
          <w:color w:val="C0C0C0"/>
          <w:sz w:val="20"/>
          <w:szCs w:val="20"/>
        </w:rPr>
        <w:t>3000000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harga</w:t>
      </w:r>
      <w:r>
        <w:rPr>
          <w:rFonts w:ascii="Consolas" w:hAnsi="Consolas"/>
          <w:color w:val="AAAAAA"/>
          <w:sz w:val="20"/>
          <w:szCs w:val="20"/>
        </w:rPr>
        <w:t xml:space="preserve"> &lt;= </w:t>
      </w:r>
      <w:r>
        <w:rPr>
          <w:rFonts w:ascii="Consolas" w:hAnsi="Consolas"/>
          <w:color w:val="C0C0C0"/>
          <w:sz w:val="20"/>
          <w:szCs w:val="20"/>
        </w:rPr>
        <w:t>10000000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</w:p>
    <w:p w14:paraId="0AFEB58C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C1AA6C"/>
          <w:sz w:val="20"/>
          <w:szCs w:val="20"/>
        </w:rPr>
        <w:t>SET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kategori</w:t>
      </w:r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'mahal'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68876631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  <w:u w:val="single"/>
        </w:rPr>
        <w:t>ELSE</w:t>
      </w:r>
    </w:p>
    <w:p w14:paraId="2D6857B1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  <w:u w:val="single"/>
        </w:rPr>
        <w:t xml:space="preserve">    </w:t>
      </w: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C1AA6C"/>
          <w:sz w:val="20"/>
          <w:szCs w:val="20"/>
        </w:rPr>
        <w:t>SET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kategori</w:t>
      </w:r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'sangat mahal'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6F8FEBD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IF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69515F8A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</w:p>
    <w:p w14:paraId="71CB2AE3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RETURN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kategori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A394D0A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AAAAAA"/>
          <w:sz w:val="20"/>
          <w:szCs w:val="20"/>
        </w:rPr>
        <w:t xml:space="preserve"> $$</w:t>
      </w:r>
    </w:p>
    <w:p w14:paraId="273CFEE0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34D34CD" w14:textId="77777777" w:rsidR="00B107AB" w:rsidRDefault="00B107AB" w:rsidP="00B107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D3BAD3"/>
          <w:sz w:val="20"/>
          <w:szCs w:val="20"/>
        </w:rPr>
        <w:t>DELIMITER ;</w:t>
      </w:r>
    </w:p>
    <w:p w14:paraId="618060FE" w14:textId="137224C6" w:rsidR="004F4B48" w:rsidRPr="00B107AB" w:rsidRDefault="00B107AB" w:rsidP="004F4B48">
      <w:pPr>
        <w:spacing w:line="360" w:lineRule="auto"/>
        <w:rPr>
          <w:rFonts w:ascii="Courier New" w:eastAsia="Courier New" w:hAnsi="Courier New" w:cs="Courier New"/>
          <w:iCs/>
          <w:color w:val="FF0000"/>
          <w:sz w:val="20"/>
          <w:szCs w:val="20"/>
        </w:rPr>
      </w:pPr>
      <w:r w:rsidRPr="00B107AB">
        <w:rPr>
          <w:rFonts w:ascii="Courier New" w:eastAsia="Courier New" w:hAnsi="Courier New" w:cs="Courier New"/>
          <w:iCs/>
          <w:color w:val="FF0000"/>
          <w:sz w:val="20"/>
          <w:szCs w:val="20"/>
        </w:rPr>
        <w:lastRenderedPageBreak/>
        <w:drawing>
          <wp:inline distT="0" distB="0" distL="0" distR="0" wp14:anchorId="1CF9743B" wp14:editId="56210C68">
            <wp:extent cx="5943600" cy="3615690"/>
            <wp:effectExtent l="0" t="0" r="0" b="0"/>
            <wp:docPr id="158213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30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B936" w14:textId="77777777" w:rsidR="004F4B48" w:rsidRDefault="004F4B48" w:rsidP="004F4B48">
      <w:pPr>
        <w:pBdr>
          <w:bottom w:val="single" w:sz="4" w:space="1" w:color="000000"/>
        </w:pBdr>
      </w:pPr>
      <w:r>
        <w:t>SOAL 5.2</w:t>
      </w:r>
    </w:p>
    <w:p w14:paraId="071A3E10" w14:textId="77777777" w:rsidR="004F4B48" w:rsidRDefault="004F4B48" w:rsidP="004F4B48"/>
    <w:p w14:paraId="14CB9F97" w14:textId="77777777" w:rsidR="004F4B48" w:rsidRDefault="004F4B48" w:rsidP="004F4B48">
      <w:pPr>
        <w:numPr>
          <w:ilvl w:val="0"/>
          <w:numId w:val="5"/>
        </w:numPr>
        <w:spacing w:line="360" w:lineRule="auto"/>
      </w:pPr>
      <w:r>
        <w:t>Buatlah sebuah transaction dengan skenario-skenario statement sebagai berikut:</w:t>
      </w:r>
    </w:p>
    <w:p w14:paraId="62B62B09" w14:textId="77777777" w:rsidR="004F4B48" w:rsidRDefault="004F4B48" w:rsidP="004F4B48">
      <w:pPr>
        <w:numPr>
          <w:ilvl w:val="0"/>
          <w:numId w:val="6"/>
        </w:numPr>
        <w:spacing w:line="360" w:lineRule="auto"/>
      </w:pPr>
      <w:r>
        <w:t>Mulai transaction</w:t>
      </w:r>
    </w:p>
    <w:p w14:paraId="019DE78B" w14:textId="77777777" w:rsidR="004F4B48" w:rsidRDefault="004F4B48" w:rsidP="004F4B48">
      <w:pPr>
        <w:numPr>
          <w:ilvl w:val="0"/>
          <w:numId w:val="6"/>
        </w:numPr>
        <w:spacing w:line="360" w:lineRule="auto"/>
      </w:pPr>
      <w:r>
        <w:t>Insert data produk sebanyak 3 record</w:t>
      </w:r>
    </w:p>
    <w:p w14:paraId="21C868DC" w14:textId="77777777" w:rsidR="004F4B48" w:rsidRDefault="004F4B48" w:rsidP="004F4B48">
      <w:pPr>
        <w:numPr>
          <w:ilvl w:val="0"/>
          <w:numId w:val="6"/>
        </w:numPr>
        <w:spacing w:line="360" w:lineRule="auto"/>
      </w:pPr>
      <w:r>
        <w:t>Update data stok salah satu produk</w:t>
      </w:r>
    </w:p>
    <w:p w14:paraId="206B7D97" w14:textId="77777777" w:rsidR="004F4B48" w:rsidRDefault="004F4B48" w:rsidP="004F4B48">
      <w:pPr>
        <w:numPr>
          <w:ilvl w:val="0"/>
          <w:numId w:val="6"/>
        </w:numPr>
        <w:spacing w:line="360" w:lineRule="auto"/>
      </w:pPr>
      <w:r>
        <w:t>Buat savepoint</w:t>
      </w:r>
    </w:p>
    <w:p w14:paraId="56BDDBA3" w14:textId="77777777" w:rsidR="004F4B48" w:rsidRDefault="004F4B48" w:rsidP="004F4B48">
      <w:pPr>
        <w:numPr>
          <w:ilvl w:val="0"/>
          <w:numId w:val="6"/>
        </w:numPr>
        <w:spacing w:line="360" w:lineRule="auto"/>
      </w:pPr>
      <w:r>
        <w:t>Hapus salah satu data pembayaran</w:t>
      </w:r>
    </w:p>
    <w:p w14:paraId="4C9FF33D" w14:textId="77777777" w:rsidR="004F4B48" w:rsidRDefault="004F4B48" w:rsidP="004F4B48">
      <w:pPr>
        <w:numPr>
          <w:ilvl w:val="0"/>
          <w:numId w:val="6"/>
        </w:numPr>
        <w:spacing w:line="360" w:lineRule="auto"/>
      </w:pPr>
      <w:r>
        <w:t>Kembali ke savepoint</w:t>
      </w:r>
    </w:p>
    <w:p w14:paraId="2F43466D" w14:textId="77777777" w:rsidR="004F4B48" w:rsidRDefault="004F4B48" w:rsidP="004F4B48">
      <w:pPr>
        <w:numPr>
          <w:ilvl w:val="0"/>
          <w:numId w:val="6"/>
        </w:numPr>
        <w:spacing w:line="360" w:lineRule="auto"/>
      </w:pPr>
      <w:r>
        <w:t>Update data iuran salah satu kartu</w:t>
      </w:r>
    </w:p>
    <w:p w14:paraId="42F18037" w14:textId="77777777" w:rsidR="004F4B48" w:rsidRDefault="004F4B48" w:rsidP="004F4B48">
      <w:pPr>
        <w:numPr>
          <w:ilvl w:val="0"/>
          <w:numId w:val="6"/>
        </w:numPr>
        <w:spacing w:line="360" w:lineRule="auto"/>
      </w:pPr>
      <w:r>
        <w:t>Akhiri transaction dengan commit</w:t>
      </w:r>
    </w:p>
    <w:p w14:paraId="02BF8B46" w14:textId="32A920E6" w:rsidR="000751C0" w:rsidRPr="000751C0" w:rsidRDefault="004F4B48" w:rsidP="000751C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p w14:paraId="59229E9C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START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TRANSACTION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02BA037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4AE13C7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Insert data produk</w:t>
      </w:r>
    </w:p>
    <w:p w14:paraId="6539A32A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produk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nama_produk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harga_jual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stok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jenis_produk_id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'Produk A'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1000000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6F357558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produk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nama_produk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harga_jual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stok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jenis_produk_id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'Produk B'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2000000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15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70E3B12B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produk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nama_produk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harga_jual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stok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jenis_produk_id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'Produk C'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5000000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20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6A10B6BB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E3F045E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Update data stok salah satu produk</w:t>
      </w:r>
    </w:p>
    <w:p w14:paraId="72975B38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UPDATE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produk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SET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stok</w:t>
      </w:r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color w:val="00B8B8"/>
          <w:sz w:val="20"/>
          <w:szCs w:val="20"/>
        </w:rPr>
        <w:t>stok</w:t>
      </w:r>
      <w:r>
        <w:rPr>
          <w:rFonts w:ascii="Consolas" w:hAnsi="Consolas"/>
          <w:color w:val="AAAAAA"/>
          <w:sz w:val="20"/>
          <w:szCs w:val="20"/>
        </w:rPr>
        <w:t xml:space="preserve"> -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nama_produk</w:t>
      </w:r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'Produk A'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339361B7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8187263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Buat savepoint</w:t>
      </w:r>
    </w:p>
    <w:p w14:paraId="1CE90FB1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SAVEPOINT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sebelum_hapus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340BB6F8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0770E60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Hapus salah satu data pembayaran (misalnya berdasarkan ID pembayaran)</w:t>
      </w:r>
    </w:p>
    <w:p w14:paraId="326F6140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DELETE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pembayaran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id_pembayaran</w:t>
      </w:r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75F2AF0F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A32D858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Kembali ke savepoint</w:t>
      </w:r>
    </w:p>
    <w:p w14:paraId="0BA29897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ROLLBACK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SAVEPOINT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sebelum_hapus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77C48CA1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A53EA08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Update data iuran salah satu kartu</w:t>
      </w:r>
    </w:p>
    <w:p w14:paraId="10462454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kartu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SET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iuran</w:t>
      </w:r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color w:val="00B8B8"/>
          <w:sz w:val="20"/>
          <w:szCs w:val="20"/>
        </w:rPr>
        <w:t>iuran</w:t>
      </w:r>
      <w:r>
        <w:rPr>
          <w:rFonts w:ascii="Consolas" w:hAnsi="Consolas"/>
          <w:color w:val="AAAAAA"/>
          <w:sz w:val="20"/>
          <w:szCs w:val="20"/>
        </w:rPr>
        <w:t xml:space="preserve"> + </w:t>
      </w:r>
      <w:r>
        <w:rPr>
          <w:rFonts w:ascii="Consolas" w:hAnsi="Consolas"/>
          <w:color w:val="C0C0C0"/>
          <w:sz w:val="20"/>
          <w:szCs w:val="20"/>
        </w:rPr>
        <w:t>10000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id_kartu</w:t>
      </w:r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6DEC61CF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071445A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Akhiri transaction dengan commit</w:t>
      </w:r>
    </w:p>
    <w:p w14:paraId="3457F7CE" w14:textId="77777777" w:rsidR="000751C0" w:rsidRDefault="000751C0" w:rsidP="000751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8C53FB8" w14:textId="77777777" w:rsidR="000751C0" w:rsidRDefault="000751C0" w:rsidP="004F4B48">
      <w:pPr>
        <w:spacing w:line="360" w:lineRule="auto"/>
        <w:rPr>
          <w:rFonts w:ascii="Courier New" w:eastAsia="Courier New" w:hAnsi="Courier New" w:cs="Courier New"/>
          <w:iCs/>
          <w:color w:val="FF0000"/>
          <w:sz w:val="20"/>
          <w:szCs w:val="20"/>
        </w:rPr>
      </w:pPr>
    </w:p>
    <w:p w14:paraId="03FC9DEA" w14:textId="094EA2B9" w:rsidR="004F4B48" w:rsidRPr="000751C0" w:rsidRDefault="000751C0" w:rsidP="004F4B48">
      <w:pPr>
        <w:spacing w:line="360" w:lineRule="auto"/>
        <w:rPr>
          <w:rFonts w:ascii="Courier New" w:eastAsia="Courier New" w:hAnsi="Courier New" w:cs="Courier New"/>
          <w:iCs/>
          <w:color w:val="FF0000"/>
          <w:sz w:val="20"/>
          <w:szCs w:val="20"/>
        </w:rPr>
      </w:pPr>
      <w:r w:rsidRPr="000751C0">
        <w:rPr>
          <w:rFonts w:ascii="Courier New" w:eastAsia="Courier New" w:hAnsi="Courier New" w:cs="Courier New"/>
          <w:iCs/>
          <w:color w:val="FF0000"/>
          <w:sz w:val="20"/>
          <w:szCs w:val="20"/>
        </w:rPr>
        <w:drawing>
          <wp:inline distT="0" distB="0" distL="0" distR="0" wp14:anchorId="50902537" wp14:editId="36AEBF0A">
            <wp:extent cx="5943600" cy="3639820"/>
            <wp:effectExtent l="0" t="0" r="0" b="0"/>
            <wp:docPr id="613144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440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B48" w:rsidRPr="000751C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AD911" w14:textId="77777777" w:rsidR="00A612B5" w:rsidRDefault="00A612B5">
      <w:r>
        <w:separator/>
      </w:r>
    </w:p>
  </w:endnote>
  <w:endnote w:type="continuationSeparator" w:id="0">
    <w:p w14:paraId="4EABE590" w14:textId="77777777" w:rsidR="00A612B5" w:rsidRDefault="00A6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432C5" w14:textId="77777777" w:rsidR="00A612B5" w:rsidRDefault="00A612B5">
      <w:r>
        <w:separator/>
      </w:r>
    </w:p>
  </w:footnote>
  <w:footnote w:type="continuationSeparator" w:id="0">
    <w:p w14:paraId="6E08D050" w14:textId="77777777" w:rsidR="00A612B5" w:rsidRDefault="00A61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5" w14:textId="5CA8258C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 w:rsidR="0077678B">
      <w:rPr>
        <w:color w:val="000000"/>
      </w:rPr>
      <w:t xml:space="preserve">Transaction, </w:t>
    </w:r>
    <w:r>
      <w:t>Stored Procedures</w:t>
    </w:r>
    <w:r w:rsidR="0077678B">
      <w:t xml:space="preserve"> dan</w:t>
    </w:r>
    <w:r>
      <w:t xml:space="preserve"> Stored Functions</w:t>
    </w:r>
    <w:r w:rsidR="00C93D1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294673745">
    <w:abstractNumId w:val="0"/>
  </w:num>
  <w:num w:numId="2" w16cid:durableId="101151381">
    <w:abstractNumId w:val="1"/>
  </w:num>
  <w:num w:numId="3" w16cid:durableId="979264021">
    <w:abstractNumId w:val="2"/>
  </w:num>
  <w:num w:numId="4" w16cid:durableId="975797986">
    <w:abstractNumId w:val="5"/>
  </w:num>
  <w:num w:numId="5" w16cid:durableId="7062239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250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508"/>
    <w:rsid w:val="000574E3"/>
    <w:rsid w:val="000751C0"/>
    <w:rsid w:val="00080ADA"/>
    <w:rsid w:val="00080E16"/>
    <w:rsid w:val="00082ED7"/>
    <w:rsid w:val="000A3034"/>
    <w:rsid w:val="000A677A"/>
    <w:rsid w:val="000B023B"/>
    <w:rsid w:val="0018251D"/>
    <w:rsid w:val="0025250A"/>
    <w:rsid w:val="0025410E"/>
    <w:rsid w:val="003555A7"/>
    <w:rsid w:val="00374C19"/>
    <w:rsid w:val="003C5999"/>
    <w:rsid w:val="003E6476"/>
    <w:rsid w:val="00436DD0"/>
    <w:rsid w:val="00437F6D"/>
    <w:rsid w:val="00493F90"/>
    <w:rsid w:val="004C3E3E"/>
    <w:rsid w:val="004F4B48"/>
    <w:rsid w:val="00763BA3"/>
    <w:rsid w:val="0077678B"/>
    <w:rsid w:val="007D2556"/>
    <w:rsid w:val="00894B6F"/>
    <w:rsid w:val="00953508"/>
    <w:rsid w:val="009A548C"/>
    <w:rsid w:val="009A69A1"/>
    <w:rsid w:val="00A612B5"/>
    <w:rsid w:val="00A746E8"/>
    <w:rsid w:val="00AA6418"/>
    <w:rsid w:val="00AB08D0"/>
    <w:rsid w:val="00AF0AF6"/>
    <w:rsid w:val="00B107AB"/>
    <w:rsid w:val="00B55605"/>
    <w:rsid w:val="00BC784A"/>
    <w:rsid w:val="00C130CE"/>
    <w:rsid w:val="00C7175A"/>
    <w:rsid w:val="00C93D1F"/>
    <w:rsid w:val="00CF04E0"/>
    <w:rsid w:val="00CF0A38"/>
    <w:rsid w:val="00D64909"/>
    <w:rsid w:val="00DF793B"/>
    <w:rsid w:val="00E03D5B"/>
    <w:rsid w:val="00E30BE4"/>
    <w:rsid w:val="00E5366D"/>
    <w:rsid w:val="00E71D5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FCB25767-BCBB-490F-9BD2-55E3A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rojulman</dc:creator>
  <cp:keywords/>
  <dc:description/>
  <cp:lastModifiedBy>Husni Mubarok</cp:lastModifiedBy>
  <cp:revision>2</cp:revision>
  <dcterms:created xsi:type="dcterms:W3CDTF">2023-10-17T07:58:00Z</dcterms:created>
  <dcterms:modified xsi:type="dcterms:W3CDTF">2024-10-23T05:15:00Z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