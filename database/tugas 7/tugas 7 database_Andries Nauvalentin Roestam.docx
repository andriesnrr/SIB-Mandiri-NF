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AF3191" w:rsidR="00C25193" w:rsidRPr="00CA387A" w:rsidRDefault="006F1230">
      <w:pPr>
        <w:jc w:val="center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Join Table</w:t>
      </w:r>
    </w:p>
    <w:p w14:paraId="00000002" w14:textId="77777777" w:rsidR="00C25193" w:rsidRPr="00CA387A" w:rsidRDefault="006F1230">
      <w:pPr>
        <w:jc w:val="center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Worksheet 4</w:t>
      </w:r>
    </w:p>
    <w:p w14:paraId="00000003" w14:textId="77777777" w:rsidR="00C25193" w:rsidRPr="00CA387A" w:rsidRDefault="00C25193">
      <w:pPr>
        <w:jc w:val="center"/>
        <w:rPr>
          <w:rFonts w:asciiTheme="minorHAnsi" w:hAnsiTheme="minorHAnsi" w:cstheme="minorHAnsi"/>
        </w:rPr>
      </w:pPr>
    </w:p>
    <w:p w14:paraId="00000006" w14:textId="0181A71C" w:rsidR="00C25193" w:rsidRPr="00CA387A" w:rsidRDefault="006F1230">
      <w:pPr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Nama</w:t>
      </w:r>
      <w:r w:rsidRPr="00CA387A">
        <w:rPr>
          <w:rFonts w:asciiTheme="minorHAnsi" w:hAnsiTheme="minorHAnsi" w:cstheme="minorHAnsi"/>
        </w:rPr>
        <w:tab/>
        <w:t>:</w:t>
      </w:r>
      <w:r w:rsidR="00CE631E" w:rsidRPr="00CA387A">
        <w:rPr>
          <w:rFonts w:asciiTheme="minorHAnsi" w:hAnsiTheme="minorHAnsi" w:cstheme="minorHAnsi"/>
        </w:rPr>
        <w:t xml:space="preserve"> Andries Nauvalentin Roestam</w:t>
      </w:r>
    </w:p>
    <w:p w14:paraId="6FFC9D64" w14:textId="15127718" w:rsidR="00CE631E" w:rsidRPr="00CA387A" w:rsidRDefault="00CE631E">
      <w:pPr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NIM</w:t>
      </w:r>
      <w:r w:rsidRPr="00CA387A">
        <w:rPr>
          <w:rFonts w:asciiTheme="minorHAnsi" w:hAnsiTheme="minorHAnsi" w:cstheme="minorHAnsi"/>
        </w:rPr>
        <w:tab/>
        <w:t>: 3012210008</w:t>
      </w:r>
    </w:p>
    <w:p w14:paraId="00000007" w14:textId="77777777" w:rsidR="00C25193" w:rsidRPr="00CA387A" w:rsidRDefault="00C25193">
      <w:pPr>
        <w:rPr>
          <w:rFonts w:asciiTheme="minorHAnsi" w:hAnsiTheme="minorHAnsi" w:cstheme="minorHAnsi"/>
        </w:rPr>
      </w:pPr>
    </w:p>
    <w:p w14:paraId="00000008" w14:textId="77777777" w:rsidR="00C25193" w:rsidRPr="00CA387A" w:rsidRDefault="006F1230">
      <w:pPr>
        <w:pBdr>
          <w:bottom w:val="single" w:sz="4" w:space="1" w:color="000000"/>
        </w:pBdr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SOAL 4.1</w:t>
      </w:r>
    </w:p>
    <w:p w14:paraId="00000009" w14:textId="77777777" w:rsidR="00C25193" w:rsidRPr="00CA387A" w:rsidRDefault="00C25193">
      <w:pPr>
        <w:rPr>
          <w:rFonts w:asciiTheme="minorHAnsi" w:hAnsiTheme="minorHAnsi" w:cstheme="minorHAnsi"/>
        </w:rPr>
      </w:pPr>
    </w:p>
    <w:p w14:paraId="0000000A" w14:textId="77777777" w:rsidR="00C25193" w:rsidRPr="00CA387A" w:rsidRDefault="006F1230">
      <w:pPr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Tampilkan data berikut menggunakan join table:</w:t>
      </w:r>
    </w:p>
    <w:p w14:paraId="0000000B" w14:textId="77777777" w:rsidR="00C25193" w:rsidRPr="00CA387A" w:rsidRDefault="00C25193">
      <w:pPr>
        <w:rPr>
          <w:rFonts w:asciiTheme="minorHAnsi" w:hAnsiTheme="minorHAnsi" w:cstheme="minorHAnsi"/>
        </w:rPr>
      </w:pPr>
    </w:p>
    <w:p w14:paraId="0000000C" w14:textId="77777777" w:rsidR="00C25193" w:rsidRPr="00CA387A" w:rsidRDefault="00C25193">
      <w:pPr>
        <w:widowControl w:val="0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</w:p>
    <w:tbl>
      <w:tblPr>
        <w:tblStyle w:val="6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:rsidRPr="00CA387A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:rsidRPr="00CA387A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Pr="00CA387A" w:rsidRDefault="00C25193">
      <w:pPr>
        <w:spacing w:line="360" w:lineRule="auto"/>
        <w:ind w:left="720"/>
        <w:rPr>
          <w:rFonts w:asciiTheme="minorHAnsi" w:hAnsiTheme="minorHAnsi" w:cstheme="minorHAnsi"/>
        </w:rPr>
      </w:pPr>
    </w:p>
    <w:p w14:paraId="0078B739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Query : </w:t>
      </w:r>
    </w:p>
    <w:p w14:paraId="52D90325" w14:textId="5EE4896B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SELECT pesanan.id, pesanan.tanggal, pesanan.total, </w:t>
      </w:r>
    </w:p>
    <w:p w14:paraId="6A5A8233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pelanggan.kode, pelanggan.nama, </w:t>
      </w:r>
    </w:p>
    <w:p w14:paraId="2D41BD9D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kartu.nama as nama_kartu, kartu.diskon</w:t>
      </w:r>
    </w:p>
    <w:p w14:paraId="4E13F6C4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FROM pesanan</w:t>
      </w:r>
    </w:p>
    <w:p w14:paraId="6EEEA906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pelanggan ON pesanan.pelanggan_id = pelanggan.id</w:t>
      </w:r>
    </w:p>
    <w:p w14:paraId="169F0CEC" w14:textId="54D733A1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kartu ON pelanggan.kartu_id = kartu.id;</w:t>
      </w:r>
    </w:p>
    <w:p w14:paraId="48C33213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</w:p>
    <w:p w14:paraId="5F505DCE" w14:textId="3FF0A94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lastRenderedPageBreak/>
        <w:drawing>
          <wp:inline distT="0" distB="0" distL="0" distR="0" wp14:anchorId="0E9ACCD5" wp14:editId="010CAF36">
            <wp:extent cx="5943600" cy="3306445"/>
            <wp:effectExtent l="0" t="0" r="0" b="0"/>
            <wp:docPr id="38701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0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8BA5" w14:textId="7CAFE756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View :</w:t>
      </w:r>
    </w:p>
    <w:p w14:paraId="40F1C901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CREATE VIEW view_pesanan_pelanggan_kartu AS</w:t>
      </w:r>
    </w:p>
    <w:p w14:paraId="16B8F9BE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SELECT pesanan.id, pesanan.tanggal, pesanan.total, </w:t>
      </w:r>
    </w:p>
    <w:p w14:paraId="5151A159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pelanggan.kode, pelanggan.nama, </w:t>
      </w:r>
    </w:p>
    <w:p w14:paraId="43A7BD6E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kartu.nama as nama_kartu, kartu.diskon</w:t>
      </w:r>
    </w:p>
    <w:p w14:paraId="151B0698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FROM pesanan</w:t>
      </w:r>
    </w:p>
    <w:p w14:paraId="48D8C2B2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pelanggan ON pesanan.pelanggan_id = pelanggan.id</w:t>
      </w:r>
    </w:p>
    <w:p w14:paraId="67A25FF3" w14:textId="3EB1F976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kartu ON pelanggan.kartu_id = kartu.id;</w:t>
      </w:r>
    </w:p>
    <w:p w14:paraId="615A4D6F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</w:p>
    <w:p w14:paraId="676B8A54" w14:textId="69C95A67" w:rsid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lastRenderedPageBreak/>
        <w:drawing>
          <wp:inline distT="0" distB="0" distL="0" distR="0" wp14:anchorId="6C9E0E49" wp14:editId="4E746B57">
            <wp:extent cx="5943600" cy="3618230"/>
            <wp:effectExtent l="0" t="0" r="0" b="0"/>
            <wp:docPr id="692770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07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2DC9" w14:textId="68D47736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drawing>
          <wp:inline distT="0" distB="0" distL="0" distR="0" wp14:anchorId="39EE3A2B" wp14:editId="3DC3B8BF">
            <wp:extent cx="5943600" cy="3662045"/>
            <wp:effectExtent l="0" t="0" r="0" b="0"/>
            <wp:docPr id="124803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37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B41A" w14:textId="77777777" w:rsidR="00CA71F3" w:rsidRPr="00CA387A" w:rsidRDefault="00CA71F3">
      <w:pPr>
        <w:spacing w:line="360" w:lineRule="auto"/>
        <w:ind w:left="720"/>
        <w:rPr>
          <w:rFonts w:asciiTheme="minorHAnsi" w:eastAsia="Courier New" w:hAnsiTheme="minorHAnsi" w:cstheme="minorHAnsi"/>
          <w:i/>
          <w:color w:val="FF0000"/>
          <w:sz w:val="20"/>
          <w:szCs w:val="20"/>
        </w:rPr>
      </w:pPr>
    </w:p>
    <w:p w14:paraId="0000001D" w14:textId="77777777" w:rsidR="00C25193" w:rsidRPr="00CA387A" w:rsidRDefault="00C25193">
      <w:pPr>
        <w:widowControl w:val="0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</w:p>
    <w:tbl>
      <w:tblPr>
        <w:tblStyle w:val="5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:rsidRPr="00CA387A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lastRenderedPageBreak/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:rsidRPr="00CA387A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Pr="00CA387A" w:rsidRDefault="006F1230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ab/>
      </w:r>
    </w:p>
    <w:p w14:paraId="0000002F" w14:textId="727D9EBF" w:rsidR="00C25193" w:rsidRPr="00CA387A" w:rsidRDefault="006F1230" w:rsidP="00133814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ab/>
      </w:r>
      <w:r w:rsidR="00CA387A" w:rsidRPr="00CA387A">
        <w:rPr>
          <w:rFonts w:asciiTheme="minorHAnsi" w:hAnsiTheme="minorHAnsi" w:cstheme="minorHAnsi"/>
        </w:rPr>
        <w:t>Query :</w:t>
      </w:r>
    </w:p>
    <w:p w14:paraId="66F1E6EB" w14:textId="77777777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SELECT pembelian.id, pembelian.tanggal, pembelian.nomor, </w:t>
      </w:r>
    </w:p>
    <w:p w14:paraId="6934AA86" w14:textId="3FA1E639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</w:t>
      </w: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 </w:t>
      </w: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pembelian.jumlah, pembelian.harga, </w:t>
      </w:r>
    </w:p>
    <w:p w14:paraId="247EB8C3" w14:textId="37B259EA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</w:t>
      </w: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produk.nama as nama_produk, </w:t>
      </w:r>
    </w:p>
    <w:p w14:paraId="2C82E1C4" w14:textId="4D243BBE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</w:t>
      </w: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 </w:t>
      </w: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>vendor.nama as nama_vendor, vendor.kontak</w:t>
      </w:r>
    </w:p>
    <w:p w14:paraId="341BD646" w14:textId="77777777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FROM pembelian</w:t>
      </w:r>
    </w:p>
    <w:p w14:paraId="2AF80C81" w14:textId="77777777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produk ON pembelian.produk_id = produk.id</w:t>
      </w:r>
    </w:p>
    <w:p w14:paraId="2AE6E665" w14:textId="090478E0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vendor ON pembelian.vendor_id = vendor.id;</w:t>
      </w:r>
    </w:p>
    <w:p w14:paraId="2FFCBA4A" w14:textId="77777777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07DC14A9" w14:textId="6B0918F7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drawing>
          <wp:inline distT="0" distB="0" distL="0" distR="0" wp14:anchorId="570FA262" wp14:editId="0D6D04E9">
            <wp:extent cx="5943600" cy="3656330"/>
            <wp:effectExtent l="0" t="0" r="0" b="0"/>
            <wp:docPr id="48374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43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EAB8" w14:textId="0123E4EE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</w:p>
    <w:p w14:paraId="290741E4" w14:textId="2D27053B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ab/>
        <w:t>View :</w:t>
      </w:r>
    </w:p>
    <w:p w14:paraId="4EB28C7D" w14:textId="77777777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>CREATE VIEW view_pembelian_produk_vendor AS</w:t>
      </w:r>
    </w:p>
    <w:p w14:paraId="32C4766C" w14:textId="77777777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SELECT pembelian.id, pembelian.tanggal, pembelian.nomor, </w:t>
      </w:r>
    </w:p>
    <w:p w14:paraId="35FFCD00" w14:textId="62E19976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lastRenderedPageBreak/>
        <w:t xml:space="preserve">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  pembelian.jumlah, pembelian.harga, </w:t>
      </w:r>
    </w:p>
    <w:p w14:paraId="31684295" w14:textId="03C92B46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  produk.nama as nama_produk, </w:t>
      </w:r>
    </w:p>
    <w:p w14:paraId="07CF0FD8" w14:textId="578DC304" w:rsidR="00CA387A" w:rsidRPr="00CA387A" w:rsidRDefault="00CA387A" w:rsidP="00CA387A">
      <w:pPr>
        <w:spacing w:line="360" w:lineRule="auto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Pr="00CA387A">
        <w:rPr>
          <w:rFonts w:asciiTheme="minorHAnsi" w:hAnsiTheme="minorHAnsi" w:cstheme="minorHAnsi"/>
        </w:rPr>
        <w:t xml:space="preserve">  vendor.nama as nama_vendor, vendor.kontak</w:t>
      </w:r>
    </w:p>
    <w:p w14:paraId="2D9F9069" w14:textId="77777777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FROM pembelian</w:t>
      </w:r>
    </w:p>
    <w:p w14:paraId="5573ECD6" w14:textId="5B51A854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produk ON pembelian.produk_id = produk.id</w:t>
      </w:r>
    </w:p>
    <w:p w14:paraId="25C0DE0E" w14:textId="3FDDE227" w:rsid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vendor ON pembelian.vendor_id = vendor.id;</w:t>
      </w:r>
    </w:p>
    <w:p w14:paraId="119544C6" w14:textId="77777777" w:rsid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</w:p>
    <w:p w14:paraId="7FD37C07" w14:textId="6F29336F" w:rsid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drawing>
          <wp:inline distT="0" distB="0" distL="0" distR="0" wp14:anchorId="1AA71A3E" wp14:editId="2284F150">
            <wp:extent cx="5943600" cy="3649980"/>
            <wp:effectExtent l="0" t="0" r="0" b="0"/>
            <wp:docPr id="55562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6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85E" w14:textId="7535F517" w:rsidR="00CA387A" w:rsidRPr="00CA387A" w:rsidRDefault="00CA387A" w:rsidP="00CA387A">
      <w:pPr>
        <w:spacing w:line="360" w:lineRule="auto"/>
        <w:ind w:firstLine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lastRenderedPageBreak/>
        <w:drawing>
          <wp:inline distT="0" distB="0" distL="0" distR="0" wp14:anchorId="32087AFA" wp14:editId="17E51962">
            <wp:extent cx="5943600" cy="3661410"/>
            <wp:effectExtent l="0" t="0" r="0" b="0"/>
            <wp:docPr id="141272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4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E57D" w14:textId="77777777" w:rsidR="00357042" w:rsidRPr="00CA387A" w:rsidRDefault="00357042" w:rsidP="004F63DF">
      <w:pPr>
        <w:spacing w:line="360" w:lineRule="auto"/>
        <w:rPr>
          <w:rFonts w:asciiTheme="minorHAnsi" w:hAnsiTheme="minorHAnsi" w:cstheme="minorHAnsi"/>
        </w:rPr>
      </w:pPr>
    </w:p>
    <w:p w14:paraId="00000030" w14:textId="77777777" w:rsidR="00C25193" w:rsidRPr="00CA387A" w:rsidRDefault="00C25193">
      <w:pPr>
        <w:widowControl w:val="0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</w:p>
    <w:tbl>
      <w:tblPr>
        <w:tblStyle w:val="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:rsidRPr="00CA387A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:rsidRPr="00CA387A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Pr="00CA387A" w:rsidRDefault="006F1230">
            <w:pPr>
              <w:widowControl w:val="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CA387A">
              <w:rPr>
                <w:rFonts w:asciiTheme="minorHAnsi" w:eastAsia="Arial" w:hAnsiTheme="minorHAnsi" w:cstheme="minorHAnsi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Pr="00CA387A" w:rsidRDefault="00C25193">
      <w:pPr>
        <w:spacing w:line="360" w:lineRule="auto"/>
        <w:ind w:left="720"/>
        <w:rPr>
          <w:rFonts w:asciiTheme="minorHAnsi" w:hAnsiTheme="minorHAnsi" w:cstheme="minorHAnsi"/>
        </w:rPr>
      </w:pPr>
    </w:p>
    <w:p w14:paraId="00000044" w14:textId="293BE29C" w:rsidR="00C25193" w:rsidRPr="00CA387A" w:rsidRDefault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Query :</w:t>
      </w:r>
    </w:p>
    <w:p w14:paraId="3EC15410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SELECT pesanan.id, pesanan.tanggal, pesanan.total, </w:t>
      </w:r>
    </w:p>
    <w:p w14:paraId="19C2C8AD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pelanggan.nama as nama_pelanggan, pelanggan.kode, </w:t>
      </w:r>
    </w:p>
    <w:p w14:paraId="609946AC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produk.nama as nama_produk, </w:t>
      </w:r>
    </w:p>
    <w:p w14:paraId="73392CAB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jenis_produk.nama as jenis_produk, </w:t>
      </w:r>
    </w:p>
    <w:p w14:paraId="73738372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pesanan_items.qty, produk.harga_jual</w:t>
      </w:r>
    </w:p>
    <w:p w14:paraId="318698D6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FROM pesanan</w:t>
      </w:r>
    </w:p>
    <w:p w14:paraId="13A21D4A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pelanggan ON pesanan.pelanggan_id = pelanggan.id</w:t>
      </w:r>
    </w:p>
    <w:p w14:paraId="4D4A67AA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pesanan_items ON pesanan.id = pesanan_items.pesanan_id</w:t>
      </w:r>
    </w:p>
    <w:p w14:paraId="3A77BF0C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produk ON pesanan_items.produk_id = produk.id</w:t>
      </w:r>
    </w:p>
    <w:p w14:paraId="0876DD4A" w14:textId="1EE9047B" w:rsid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jenis_produk ON produk.jenis_produk_id = jenis_produk.id;</w:t>
      </w:r>
    </w:p>
    <w:p w14:paraId="2FDA8287" w14:textId="6F4BBA36" w:rsid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lastRenderedPageBreak/>
        <w:drawing>
          <wp:inline distT="0" distB="0" distL="0" distR="0" wp14:anchorId="47339E95" wp14:editId="7F238FFE">
            <wp:extent cx="5943600" cy="3619500"/>
            <wp:effectExtent l="0" t="0" r="0" b="0"/>
            <wp:docPr id="168554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4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E991" w14:textId="66780764" w:rsid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View :</w:t>
      </w:r>
    </w:p>
    <w:p w14:paraId="0D0506B6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CREATE VIEW view_pesanan_pelanggan_produk_items AS</w:t>
      </w:r>
    </w:p>
    <w:p w14:paraId="14DF1E9B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SELECT pesanan.id, pesanan.tanggal, pesanan.total, </w:t>
      </w:r>
    </w:p>
    <w:p w14:paraId="4EA5D369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pelanggan.nama as nama_pelanggan, pelanggan.kode, </w:t>
      </w:r>
    </w:p>
    <w:p w14:paraId="4AAC3856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produk.nama as nama_produk, </w:t>
      </w:r>
    </w:p>
    <w:p w14:paraId="4BFA293D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jenis_produk.nama as jenis_produk, </w:t>
      </w:r>
    </w:p>
    <w:p w14:paraId="570CD583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 xml:space="preserve">       pesanan_items.qty, produk.harga_jual</w:t>
      </w:r>
    </w:p>
    <w:p w14:paraId="2267DFF4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FROM pesanan</w:t>
      </w:r>
    </w:p>
    <w:p w14:paraId="0607538F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pelanggan ON pesanan.pelanggan_id = pelanggan.id</w:t>
      </w:r>
    </w:p>
    <w:p w14:paraId="621D461A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pesanan_items ON pesanan.id = pesanan_items.pesanan_id</w:t>
      </w:r>
    </w:p>
    <w:p w14:paraId="18173348" w14:textId="77777777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produk ON pesanan_items.produk_id = produk.id</w:t>
      </w:r>
    </w:p>
    <w:p w14:paraId="61341697" w14:textId="4D1710D8" w:rsid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t>INNER JOIN jenis_produk ON produk.jenis_produk_id = jenis_produk.id;</w:t>
      </w:r>
    </w:p>
    <w:p w14:paraId="31063640" w14:textId="4E93EB7B" w:rsid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lastRenderedPageBreak/>
        <w:drawing>
          <wp:inline distT="0" distB="0" distL="0" distR="0" wp14:anchorId="1BBD9DDC" wp14:editId="3A82BD21">
            <wp:extent cx="5943600" cy="3653155"/>
            <wp:effectExtent l="0" t="0" r="0" b="0"/>
            <wp:docPr id="155880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0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9A8C" w14:textId="00FFE084" w:rsidR="00CA387A" w:rsidRPr="00CA387A" w:rsidRDefault="00CA387A" w:rsidP="00CA387A">
      <w:pPr>
        <w:spacing w:line="360" w:lineRule="auto"/>
        <w:ind w:left="720"/>
        <w:rPr>
          <w:rFonts w:asciiTheme="minorHAnsi" w:hAnsiTheme="minorHAnsi" w:cstheme="minorHAnsi"/>
        </w:rPr>
      </w:pPr>
      <w:r w:rsidRPr="00CA387A">
        <w:rPr>
          <w:rFonts w:asciiTheme="minorHAnsi" w:hAnsiTheme="minorHAnsi" w:cstheme="minorHAnsi"/>
        </w:rPr>
        <w:drawing>
          <wp:inline distT="0" distB="0" distL="0" distR="0" wp14:anchorId="7354CF96" wp14:editId="20BB7C5E">
            <wp:extent cx="5943600" cy="3642995"/>
            <wp:effectExtent l="0" t="0" r="0" b="0"/>
            <wp:docPr id="1000063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31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C25193" w:rsidRPr="00CA387A" w:rsidRDefault="00C25193">
      <w:pPr>
        <w:spacing w:line="360" w:lineRule="auto"/>
        <w:rPr>
          <w:rFonts w:asciiTheme="minorHAnsi" w:hAnsiTheme="minorHAnsi" w:cstheme="minorHAnsi"/>
        </w:rPr>
      </w:pPr>
    </w:p>
    <w:p w14:paraId="00000081" w14:textId="77777777" w:rsidR="00C25193" w:rsidRPr="00CA387A" w:rsidRDefault="00C25193">
      <w:pPr>
        <w:spacing w:line="360" w:lineRule="auto"/>
        <w:ind w:left="720"/>
        <w:rPr>
          <w:rFonts w:asciiTheme="minorHAnsi" w:hAnsiTheme="minorHAnsi" w:cstheme="minorHAnsi"/>
        </w:rPr>
      </w:pPr>
    </w:p>
    <w:p w14:paraId="00000082" w14:textId="77777777" w:rsidR="00C25193" w:rsidRPr="00CA387A" w:rsidRDefault="00C25193">
      <w:pPr>
        <w:spacing w:line="360" w:lineRule="auto"/>
        <w:ind w:left="720"/>
        <w:rPr>
          <w:rFonts w:asciiTheme="minorHAnsi" w:hAnsiTheme="minorHAnsi" w:cstheme="minorHAnsi"/>
        </w:rPr>
      </w:pPr>
    </w:p>
    <w:p w14:paraId="00000083" w14:textId="77777777" w:rsidR="00C25193" w:rsidRPr="00CA387A" w:rsidRDefault="00C25193">
      <w:pPr>
        <w:spacing w:line="360" w:lineRule="auto"/>
        <w:rPr>
          <w:rFonts w:asciiTheme="minorHAnsi" w:hAnsiTheme="minorHAnsi" w:cstheme="minorHAnsi"/>
        </w:rPr>
      </w:pPr>
    </w:p>
    <w:sectPr w:rsidR="00C25193" w:rsidRPr="00CA387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1F3CD" w14:textId="77777777" w:rsidR="00E342F6" w:rsidRDefault="00E342F6">
      <w:r>
        <w:separator/>
      </w:r>
    </w:p>
  </w:endnote>
  <w:endnote w:type="continuationSeparator" w:id="0">
    <w:p w14:paraId="31E92F94" w14:textId="77777777" w:rsidR="00E342F6" w:rsidRDefault="00E3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9D48F" w14:textId="77777777" w:rsidR="00E342F6" w:rsidRDefault="00E342F6">
      <w:r>
        <w:separator/>
      </w:r>
    </w:p>
  </w:footnote>
  <w:footnote w:type="continuationSeparator" w:id="0">
    <w:p w14:paraId="200C750A" w14:textId="77777777" w:rsidR="00E342F6" w:rsidRDefault="00E3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9540706">
    <w:abstractNumId w:val="0"/>
  </w:num>
  <w:num w:numId="2" w16cid:durableId="144141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F63DF"/>
    <w:rsid w:val="005E35B0"/>
    <w:rsid w:val="00650EF3"/>
    <w:rsid w:val="006F1230"/>
    <w:rsid w:val="008747AC"/>
    <w:rsid w:val="00911D37"/>
    <w:rsid w:val="00C25193"/>
    <w:rsid w:val="00CA387A"/>
    <w:rsid w:val="00CA71F3"/>
    <w:rsid w:val="00CE631E"/>
    <w:rsid w:val="00E179D3"/>
    <w:rsid w:val="00E342F6"/>
    <w:rsid w:val="00E83978"/>
    <w:rsid w:val="00EF4EE6"/>
    <w:rsid w:val="00F22C0D"/>
    <w:rsid w:val="00F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63A42057-3F71-47D8-9406-8DF89E52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9C61B4-640B-4373-A483-AF5431EE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rojulman</dc:creator>
  <cp:keywords/>
  <dc:description/>
  <cp:lastModifiedBy>Husni Mubarok</cp:lastModifiedBy>
  <cp:revision>1</cp:revision>
  <dcterms:created xsi:type="dcterms:W3CDTF">2023-10-13T01:17:00Z</dcterms:created>
  <dcterms:modified xsi:type="dcterms:W3CDTF">2024-10-21T16:27:00Z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